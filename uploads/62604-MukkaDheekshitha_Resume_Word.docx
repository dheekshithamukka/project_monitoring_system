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15FE" w14:textId="77777777" w:rsidR="00833C79" w:rsidRPr="005E22AE" w:rsidRDefault="005E22AE" w:rsidP="00833C79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Pr="005E22AE">
        <w:rPr>
          <w:rFonts w:ascii="Times New Roman" w:hAnsi="Times New Roman" w:cs="Times New Roman"/>
          <w:b/>
          <w:bCs/>
          <w:sz w:val="40"/>
          <w:szCs w:val="40"/>
          <w:lang w:val="en-GB"/>
        </w:rPr>
        <w:t>MUKKA DHEEKSHITHA</w:t>
      </w:r>
    </w:p>
    <w:p w14:paraId="5D7063D9" w14:textId="77777777" w:rsidR="00833C79" w:rsidRPr="005E22AE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+91 9515914014</w:t>
      </w:r>
    </w:p>
    <w:p w14:paraId="3BB36CF9" w14:textId="77777777" w:rsidR="00833C79" w:rsidRPr="005E22AE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dheekshithamukka@gmail.com</w:t>
      </w:r>
    </w:p>
    <w:p w14:paraId="6D6870EF" w14:textId="77777777" w:rsidR="00833C79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-GB"/>
        </w:rPr>
      </w:pPr>
    </w:p>
    <w:p w14:paraId="5AC170EA" w14:textId="77777777" w:rsidR="00833C79" w:rsidRPr="00833C79" w:rsidRDefault="005E22AE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</w:t>
      </w:r>
      <w:r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CAREER OBJECTIVE</w:t>
      </w:r>
      <w:r w:rsidR="00833C79"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A15B705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14D43" wp14:editId="3BBDD144">
                <wp:simplePos x="0" y="0"/>
                <wp:positionH relativeFrom="column">
                  <wp:posOffset>-62864</wp:posOffset>
                </wp:positionH>
                <wp:positionV relativeFrom="paragraph">
                  <wp:posOffset>67310</wp:posOffset>
                </wp:positionV>
                <wp:extent cx="62865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AC04A" id="Straight_x0020_Connector_x0020_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3pt" to="490.0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E1B17E1" w14:textId="77777777" w:rsidR="00833C79" w:rsidRPr="00833C79" w:rsidRDefault="00833C79" w:rsidP="00833C7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To work in a challenging environment that provides generous opportunities for learning and advancement in my career and to contribute to the growth of the organization using my skills and knowledge.</w:t>
      </w:r>
    </w:p>
    <w:p w14:paraId="306FDD25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4E83961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29215B9A" w14:textId="77777777" w:rsidR="00833C79" w:rsidRPr="00833C79" w:rsidRDefault="005E22AE" w:rsidP="005E22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</w:t>
      </w:r>
      <w:r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EDUCATION</w:t>
      </w:r>
    </w:p>
    <w:p w14:paraId="7FC3F0B8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4"/>
          <w:szCs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CC640" wp14:editId="6AAE4995">
                <wp:simplePos x="0" y="0"/>
                <wp:positionH relativeFrom="column">
                  <wp:posOffset>-63501</wp:posOffset>
                </wp:positionH>
                <wp:positionV relativeFrom="paragraph">
                  <wp:posOffset>83185</wp:posOffset>
                </wp:positionV>
                <wp:extent cx="6287135" cy="2540"/>
                <wp:effectExtent l="0" t="0" r="3746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C813F" id="Straight_x0020_Connector_x0020_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6.55pt" to="490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1AF6B18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0504D35F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252DA2C1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2C98547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 xml:space="preserve">G. </w:t>
      </w:r>
      <w:proofErr w:type="spellStart"/>
      <w:r w:rsidRPr="00833C79">
        <w:rPr>
          <w:rFonts w:ascii="Times New Roman" w:hAnsi="Times New Roman" w:cs="Times New Roman"/>
          <w:b/>
          <w:bCs/>
          <w:lang w:val="en-GB"/>
        </w:rPr>
        <w:t>Narayanamma</w:t>
      </w:r>
      <w:proofErr w:type="spellEnd"/>
      <w:r w:rsidRPr="00833C79">
        <w:rPr>
          <w:rFonts w:ascii="Times New Roman" w:hAnsi="Times New Roman" w:cs="Times New Roman"/>
          <w:b/>
          <w:bCs/>
          <w:lang w:val="en-GB"/>
        </w:rPr>
        <w:t xml:space="preserve"> Institute of Technology and </w:t>
      </w:r>
      <w:proofErr w:type="gramStart"/>
      <w:r w:rsidRPr="00833C79">
        <w:rPr>
          <w:rFonts w:ascii="Times New Roman" w:hAnsi="Times New Roman" w:cs="Times New Roman"/>
          <w:b/>
          <w:bCs/>
          <w:lang w:val="en-GB"/>
        </w:rPr>
        <w:t>Science(</w:t>
      </w:r>
      <w:proofErr w:type="gramEnd"/>
      <w:r w:rsidRPr="00833C79">
        <w:rPr>
          <w:rFonts w:ascii="Times New Roman" w:hAnsi="Times New Roman" w:cs="Times New Roman"/>
          <w:b/>
          <w:bCs/>
          <w:lang w:val="en-GB"/>
        </w:rPr>
        <w:t>for Women)</w:t>
      </w:r>
    </w:p>
    <w:p w14:paraId="680AD35A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Bachelor of Technology, Computer Science Engineering</w:t>
      </w:r>
    </w:p>
    <w:p w14:paraId="025B0661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2017-2021</w:t>
      </w:r>
    </w:p>
    <w:p w14:paraId="7910732E" w14:textId="5BDC08EA" w:rsidR="00833C79" w:rsidRPr="00833C79" w:rsidRDefault="00971EE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CGPA: 8.34</w:t>
      </w:r>
      <w:r w:rsidR="00833C79" w:rsidRPr="00833C79">
        <w:rPr>
          <w:rFonts w:ascii="Times New Roman" w:hAnsi="Times New Roman" w:cs="Times New Roman"/>
          <w:lang w:val="en-GB"/>
        </w:rPr>
        <w:t>/10</w:t>
      </w:r>
    </w:p>
    <w:p w14:paraId="071F918B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11F4634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 xml:space="preserve">Sri </w:t>
      </w:r>
      <w:proofErr w:type="spellStart"/>
      <w:r w:rsidRPr="00833C79">
        <w:rPr>
          <w:rFonts w:ascii="Times New Roman" w:hAnsi="Times New Roman" w:cs="Times New Roman"/>
          <w:b/>
          <w:bCs/>
          <w:lang w:val="en-GB"/>
        </w:rPr>
        <w:t>Chaitanya</w:t>
      </w:r>
      <w:proofErr w:type="spellEnd"/>
      <w:r w:rsidRPr="00833C79">
        <w:rPr>
          <w:rFonts w:ascii="Times New Roman" w:hAnsi="Times New Roman" w:cs="Times New Roman"/>
          <w:b/>
          <w:bCs/>
          <w:lang w:val="en-GB"/>
        </w:rPr>
        <w:t xml:space="preserve"> Junior college</w:t>
      </w:r>
    </w:p>
    <w:p w14:paraId="07D52863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Intermediate(MPC)</w:t>
      </w:r>
    </w:p>
    <w:p w14:paraId="177B1C3C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2015-2017</w:t>
      </w:r>
    </w:p>
    <w:p w14:paraId="68F6DB19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Percentage: 97.7</w:t>
      </w:r>
    </w:p>
    <w:p w14:paraId="61403BDA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844F801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Vijay High School</w:t>
      </w:r>
    </w:p>
    <w:p w14:paraId="08EB2817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10th</w:t>
      </w:r>
    </w:p>
    <w:p w14:paraId="406DB938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2015</w:t>
      </w:r>
    </w:p>
    <w:p w14:paraId="4C678265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GPA: 9.7</w:t>
      </w:r>
    </w:p>
    <w:p w14:paraId="3A02297E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7FFEA794" w14:textId="77777777" w:rsidR="00C51232" w:rsidRPr="00833C79" w:rsidRDefault="00C51232" w:rsidP="00C51232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4F985" wp14:editId="7D053CA1">
                <wp:simplePos x="0" y="0"/>
                <wp:positionH relativeFrom="column">
                  <wp:posOffset>-62864</wp:posOffset>
                </wp:positionH>
                <wp:positionV relativeFrom="paragraph">
                  <wp:posOffset>236855</wp:posOffset>
                </wp:positionV>
                <wp:extent cx="62865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9AA25" id="Straight_x0020_Connector_x0020_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8.65pt" to="490.05pt,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E22AE"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TECHNICAL SKILLS</w:t>
      </w:r>
      <w:r w:rsidR="00833C79"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676FCCAD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470C090D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33C40965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02A94116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323290DB" w14:textId="7207CD00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 xml:space="preserve">Programming </w:t>
      </w:r>
      <w:proofErr w:type="gramStart"/>
      <w:r w:rsidRPr="00833C79">
        <w:rPr>
          <w:rFonts w:ascii="Times New Roman" w:hAnsi="Times New Roman" w:cs="Times New Roman"/>
          <w:b/>
          <w:bCs/>
          <w:lang w:val="en-GB"/>
        </w:rPr>
        <w:t>languages :</w:t>
      </w:r>
      <w:proofErr w:type="gramEnd"/>
      <w:r w:rsidRPr="00833C79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971EE9">
        <w:rPr>
          <w:rFonts w:ascii="Times New Roman" w:hAnsi="Times New Roman" w:cs="Times New Roman"/>
          <w:lang w:val="en-GB"/>
        </w:rPr>
        <w:t>C</w:t>
      </w:r>
      <w:r w:rsidRPr="00833C79">
        <w:rPr>
          <w:rFonts w:ascii="Times New Roman" w:hAnsi="Times New Roman" w:cs="Times New Roman"/>
          <w:lang w:val="en-GB"/>
        </w:rPr>
        <w:t>, Java, Python</w:t>
      </w:r>
    </w:p>
    <w:p w14:paraId="58EBED50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Database</w:t>
      </w:r>
      <w:r>
        <w:rPr>
          <w:rFonts w:ascii="Times New Roman" w:hAnsi="Times New Roman" w:cs="Times New Roman"/>
          <w:b/>
          <w:bCs/>
          <w:lang w:val="en-GB"/>
        </w:rPr>
        <w:t xml:space="preserve">                         </w:t>
      </w:r>
      <w:proofErr w:type="gramStart"/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833C79">
        <w:rPr>
          <w:rFonts w:ascii="Times New Roman" w:hAnsi="Times New Roman" w:cs="Times New Roman"/>
          <w:b/>
          <w:bCs/>
          <w:lang w:val="en-GB"/>
        </w:rPr>
        <w:t xml:space="preserve"> :</w:t>
      </w:r>
      <w:proofErr w:type="gramEnd"/>
      <w:r w:rsidRPr="00833C79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833C79">
        <w:rPr>
          <w:rFonts w:ascii="Times New Roman" w:hAnsi="Times New Roman" w:cs="Times New Roman"/>
          <w:lang w:val="en-GB"/>
        </w:rPr>
        <w:t>MySQL</w:t>
      </w:r>
    </w:p>
    <w:p w14:paraId="6DFBF90A" w14:textId="234EEDC0" w:rsid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 xml:space="preserve">Web Technologies </w:t>
      </w:r>
      <w:r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lang w:val="en-GB"/>
        </w:rPr>
        <w:t xml:space="preserve">  </w:t>
      </w:r>
      <w:r w:rsidRPr="00833C79">
        <w:rPr>
          <w:rFonts w:ascii="Times New Roman" w:hAnsi="Times New Roman" w:cs="Times New Roman"/>
          <w:b/>
          <w:bCs/>
          <w:lang w:val="en-GB"/>
        </w:rPr>
        <w:t>:</w:t>
      </w:r>
      <w:proofErr w:type="gramEnd"/>
      <w:r w:rsidRPr="00833C79">
        <w:rPr>
          <w:rFonts w:ascii="Times New Roman" w:hAnsi="Times New Roman" w:cs="Times New Roman"/>
          <w:lang w:val="en-GB"/>
        </w:rPr>
        <w:t xml:space="preserve"> HTML, CSS, JavaScript, PHP</w:t>
      </w:r>
      <w:r w:rsidR="00971EE9">
        <w:rPr>
          <w:rFonts w:ascii="Times New Roman" w:hAnsi="Times New Roman" w:cs="Times New Roman"/>
          <w:lang w:val="en-GB"/>
        </w:rPr>
        <w:t xml:space="preserve">, MERNSTACK, </w:t>
      </w:r>
      <w:proofErr w:type="spellStart"/>
      <w:r w:rsidR="00971EE9">
        <w:rPr>
          <w:rFonts w:ascii="Times New Roman" w:hAnsi="Times New Roman" w:cs="Times New Roman"/>
          <w:lang w:val="en-GB"/>
        </w:rPr>
        <w:t>Django</w:t>
      </w:r>
      <w:proofErr w:type="spellEnd"/>
    </w:p>
    <w:p w14:paraId="5CF39CFF" w14:textId="77777777" w:rsidR="00971EE9" w:rsidRDefault="00971EE9" w:rsidP="00971EE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491A76B" w14:textId="77777777" w:rsidR="00971EE9" w:rsidRPr="00833C79" w:rsidRDefault="00971EE9" w:rsidP="00971EE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WORK EXPERIENCE</w:t>
      </w:r>
      <w:r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52D07D9A" w14:textId="77777777" w:rsidR="00971EE9" w:rsidRDefault="00971EE9" w:rsidP="00971EE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EA792" wp14:editId="692F76F6">
                <wp:simplePos x="0" y="0"/>
                <wp:positionH relativeFrom="column">
                  <wp:posOffset>-62864</wp:posOffset>
                </wp:positionH>
                <wp:positionV relativeFrom="paragraph">
                  <wp:posOffset>65405</wp:posOffset>
                </wp:positionV>
                <wp:extent cx="62865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9DE9D" id="Straight_x0020_Connector_x0020_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15pt" to="490.05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36F4C99" w14:textId="77777777" w:rsidR="00971EE9" w:rsidRDefault="00971EE9" w:rsidP="00971EE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7FDA4047" w14:textId="77777777" w:rsidR="00971EE9" w:rsidRDefault="00971EE9" w:rsidP="00971EE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72E0D48F" w14:textId="77777777" w:rsidR="00971EE9" w:rsidRDefault="00971EE9" w:rsidP="00971EE9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4"/>
          <w:szCs w:val="4"/>
          <w:lang w:val="en-GB"/>
        </w:rPr>
      </w:pPr>
    </w:p>
    <w:p w14:paraId="36475A07" w14:textId="77777777" w:rsidR="00971EE9" w:rsidRDefault="00971EE9" w:rsidP="00971E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Backend Developer at </w:t>
      </w:r>
      <w:proofErr w:type="spellStart"/>
      <w:r>
        <w:rPr>
          <w:rFonts w:ascii="Times New Roman" w:hAnsi="Times New Roman" w:cs="Times New Roman"/>
          <w:lang w:val="en-GB"/>
        </w:rPr>
        <w:t>VirtuBate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</w:p>
    <w:p w14:paraId="6A557D8E" w14:textId="77777777" w:rsidR="00971EE9" w:rsidRPr="00971EE9" w:rsidRDefault="00971EE9" w:rsidP="00971E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Web development intern at </w:t>
      </w:r>
      <w:proofErr w:type="spellStart"/>
      <w:r>
        <w:rPr>
          <w:rFonts w:ascii="Times New Roman" w:hAnsi="Times New Roman" w:cs="Times New Roman"/>
          <w:lang w:val="en-GB"/>
        </w:rPr>
        <w:t>EngineersHub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bookmarkStart w:id="0" w:name="_GoBack"/>
      <w:bookmarkEnd w:id="0"/>
    </w:p>
    <w:p w14:paraId="2D47BFB1" w14:textId="77777777" w:rsidR="00971EE9" w:rsidRPr="00833C79" w:rsidRDefault="00971EE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68DF2CF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3EA8EAE8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71489BEC" w14:textId="77777777" w:rsidR="00833C79" w:rsidRPr="00833C79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="005E22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5E22AE"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POSITIONS OF RESPONSIBILITY</w:t>
      </w:r>
      <w:r w:rsidR="00833C79"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09929E2E" w14:textId="77777777" w:rsidR="00833C79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697E4" wp14:editId="2BBDCAD7">
                <wp:simplePos x="0" y="0"/>
                <wp:positionH relativeFrom="column">
                  <wp:posOffset>-62864</wp:posOffset>
                </wp:positionH>
                <wp:positionV relativeFrom="paragraph">
                  <wp:posOffset>65405</wp:posOffset>
                </wp:positionV>
                <wp:extent cx="62865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33827" id="Straight_x0020_Connector_x0020_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15pt" to="490.05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8CAFE7C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7E91C897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39C93820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777AF36C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Vice-Chair at IEEE, GNITS.</w:t>
      </w:r>
    </w:p>
    <w:p w14:paraId="42D9613B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Served as an organizer for technical Paper Presentation Event conducted by IEEE Student Branch.</w:t>
      </w:r>
    </w:p>
    <w:p w14:paraId="2873FCF6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Coordinator of ENGINEERS HUB.</w:t>
      </w:r>
    </w:p>
    <w:p w14:paraId="571BCDDB" w14:textId="495F149F" w:rsidR="00971EE9" w:rsidRDefault="00833C79" w:rsidP="00971EE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Volunteered for ESPORTE-2k19 conducted by ROTATACT CLUB of GNITS.</w:t>
      </w:r>
    </w:p>
    <w:p w14:paraId="5FA6FF29" w14:textId="77777777" w:rsidR="00971EE9" w:rsidRDefault="00971EE9" w:rsidP="00971EE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</w:p>
    <w:p w14:paraId="41E76268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64B6FAB5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5ABCE42B" w14:textId="77777777" w:rsidR="00C51232" w:rsidRPr="00C51232" w:rsidRDefault="005E22AE" w:rsidP="00C512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</w:t>
      </w:r>
      <w:r w:rsidRP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PROJECTS</w:t>
      </w:r>
      <w:r w:rsidRPr="00C51232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1B8A2D79" w14:textId="77777777" w:rsidR="00833C79" w:rsidRDefault="005E22AE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 w:rsidRPr="00C51232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70D9" wp14:editId="5F590CA5">
                <wp:simplePos x="0" y="0"/>
                <wp:positionH relativeFrom="column">
                  <wp:posOffset>-62864</wp:posOffset>
                </wp:positionH>
                <wp:positionV relativeFrom="paragraph">
                  <wp:posOffset>85725</wp:posOffset>
                </wp:positionV>
                <wp:extent cx="6285230" cy="2540"/>
                <wp:effectExtent l="0" t="0" r="39370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2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2D875" id="Straight_x0020_Connector_x0020_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6.75pt" to="489.95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1EFF4B5C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42FAB814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27749ED3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3FFDCA09" w14:textId="77777777" w:rsidR="00833C79" w:rsidRPr="00C51232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b/>
          <w:bCs/>
          <w:lang w:val="en-GB"/>
        </w:rPr>
        <w:t>FEED HYDERABAD</w:t>
      </w:r>
      <w:r w:rsidRPr="00C51232">
        <w:rPr>
          <w:rFonts w:ascii="Times New Roman" w:hAnsi="Times New Roman" w:cs="Times New Roman"/>
          <w:lang w:val="en-GB"/>
        </w:rPr>
        <w:t>  </w:t>
      </w:r>
      <w:r w:rsidRPr="00C51232">
        <w:rPr>
          <w:rFonts w:ascii="Times New Roman" w:hAnsi="Times New Roman" w:cs="Times New Roman"/>
          <w:lang w:val="en-GB"/>
        </w:rPr>
        <w:tab/>
      </w:r>
    </w:p>
    <w:p w14:paraId="063C9CC1" w14:textId="77777777" w:rsidR="00833C79" w:rsidRPr="00C51232" w:rsidRDefault="00833C79" w:rsidP="00833C7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This project is based on donation of left-over food to poor organisations, orphanages etc., The main motto is stop hunger, zero food waste and balanced health diet.</w:t>
      </w:r>
    </w:p>
    <w:p w14:paraId="1158F987" w14:textId="77777777" w:rsidR="00971EE9" w:rsidRDefault="00971EE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6EB93862" w14:textId="77777777" w:rsidR="00833C79" w:rsidRPr="00C51232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b/>
          <w:bCs/>
          <w:lang w:val="en-GB"/>
        </w:rPr>
        <w:t>POLLUTIO IMPERIUM</w:t>
      </w:r>
      <w:r w:rsidRPr="00C51232">
        <w:rPr>
          <w:rFonts w:ascii="Times New Roman" w:hAnsi="Times New Roman" w:cs="Times New Roman"/>
          <w:lang w:val="en-GB"/>
        </w:rPr>
        <w:t>  </w:t>
      </w:r>
      <w:r w:rsidRPr="00C51232">
        <w:rPr>
          <w:rFonts w:ascii="Times New Roman" w:hAnsi="Times New Roman" w:cs="Times New Roman"/>
          <w:lang w:val="en-GB"/>
        </w:rPr>
        <w:tab/>
      </w:r>
    </w:p>
    <w:p w14:paraId="6E0A5233" w14:textId="7D380492" w:rsidR="00971EE9" w:rsidRPr="00971EE9" w:rsidRDefault="00833C79" w:rsidP="00971EE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This project is to monitor the gases emitted by vehicles and alert the vehicle owners accordingly.</w:t>
      </w:r>
    </w:p>
    <w:p w14:paraId="012AF2F0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67B69A48" w14:textId="0CB4F81F" w:rsidR="00833C79" w:rsidRPr="00C51232" w:rsidRDefault="00E33787" w:rsidP="00C512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FE755" wp14:editId="3DBD4FD2">
                <wp:simplePos x="0" y="0"/>
                <wp:positionH relativeFrom="column">
                  <wp:posOffset>-62865</wp:posOffset>
                </wp:positionH>
                <wp:positionV relativeFrom="paragraph">
                  <wp:posOffset>242570</wp:posOffset>
                </wp:positionV>
                <wp:extent cx="62871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67194" id="Straight_x0020_Connector_x0020_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9.1pt" to="490.1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</w:t>
      </w:r>
      <w:r w:rsidR="00320B0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</w:t>
      </w:r>
      <w:r w:rsidR="00C51232" w:rsidRP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>HONORS AND AWARDS</w:t>
      </w:r>
      <w:r w:rsidR="00833C79" w:rsidRPr="00C51232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6349A5BB" w14:textId="77777777" w:rsidR="00C51232" w:rsidRDefault="00C51232" w:rsidP="00C51232">
      <w:pPr>
        <w:widowControl w:val="0"/>
        <w:autoSpaceDE w:val="0"/>
        <w:autoSpaceDN w:val="0"/>
        <w:adjustRightInd w:val="0"/>
        <w:ind w:left="3600" w:firstLine="720"/>
        <w:rPr>
          <w:rFonts w:ascii="Arial" w:hAnsi="Arial" w:cs="Arial"/>
          <w:sz w:val="11"/>
          <w:szCs w:val="11"/>
          <w:lang w:val="en-GB"/>
        </w:rPr>
      </w:pPr>
    </w:p>
    <w:p w14:paraId="1B67D99E" w14:textId="658740EA" w:rsidR="00C51232" w:rsidRDefault="00C51232" w:rsidP="00C51232">
      <w:pPr>
        <w:widowControl w:val="0"/>
        <w:autoSpaceDE w:val="0"/>
        <w:autoSpaceDN w:val="0"/>
        <w:adjustRightInd w:val="0"/>
        <w:ind w:left="3600" w:firstLine="720"/>
        <w:rPr>
          <w:rFonts w:ascii="Arial" w:hAnsi="Arial" w:cs="Arial"/>
          <w:sz w:val="11"/>
          <w:szCs w:val="11"/>
          <w:lang w:val="en-GB"/>
        </w:rPr>
      </w:pPr>
    </w:p>
    <w:p w14:paraId="5EFB8FD5" w14:textId="77777777" w:rsidR="00833C79" w:rsidRPr="00E33787" w:rsidRDefault="00833C79" w:rsidP="00E3378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  <w:r w:rsidRPr="00E33787">
        <w:rPr>
          <w:rFonts w:ascii="Times New Roman" w:hAnsi="Times New Roman" w:cs="Times New Roman"/>
          <w:lang w:val="en-GB"/>
        </w:rPr>
        <w:t xml:space="preserve">Awarded certificate of merit (2nd) for taking part in the event </w:t>
      </w:r>
      <w:r w:rsidRPr="00E33787">
        <w:rPr>
          <w:rFonts w:ascii="Times New Roman" w:hAnsi="Times New Roman" w:cs="Times New Roman"/>
          <w:b/>
          <w:bCs/>
          <w:lang w:val="en-GB"/>
        </w:rPr>
        <w:t xml:space="preserve">Aptitude Test </w:t>
      </w:r>
      <w:r w:rsidRPr="00E33787">
        <w:rPr>
          <w:rFonts w:ascii="Times New Roman" w:hAnsi="Times New Roman" w:cs="Times New Roman"/>
          <w:lang w:val="en-GB"/>
        </w:rPr>
        <w:t>on the occasion of International Women's Day celebrations in GNITS.</w:t>
      </w:r>
    </w:p>
    <w:p w14:paraId="73C9C507" w14:textId="77777777" w:rsidR="00833C79" w:rsidRPr="00C51232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 xml:space="preserve">Awarded certificate of merit (3rd) for </w:t>
      </w:r>
      <w:r w:rsidRPr="00C51232">
        <w:rPr>
          <w:rFonts w:ascii="Times New Roman" w:hAnsi="Times New Roman" w:cs="Times New Roman"/>
          <w:b/>
          <w:bCs/>
          <w:lang w:val="en-GB"/>
        </w:rPr>
        <w:t xml:space="preserve">BLIND CODING </w:t>
      </w:r>
      <w:r w:rsidRPr="00C51232">
        <w:rPr>
          <w:rFonts w:ascii="Times New Roman" w:hAnsi="Times New Roman" w:cs="Times New Roman"/>
          <w:lang w:val="en-GB"/>
        </w:rPr>
        <w:t xml:space="preserve">conducted by </w:t>
      </w:r>
      <w:proofErr w:type="spellStart"/>
      <w:r w:rsidRPr="00C51232">
        <w:rPr>
          <w:rFonts w:ascii="Times New Roman" w:hAnsi="Times New Roman" w:cs="Times New Roman"/>
          <w:lang w:val="en-GB"/>
        </w:rPr>
        <w:t>Cybersuds</w:t>
      </w:r>
      <w:proofErr w:type="spellEnd"/>
      <w:r w:rsidRPr="00C51232">
        <w:rPr>
          <w:rFonts w:ascii="Times New Roman" w:hAnsi="Times New Roman" w:cs="Times New Roman"/>
          <w:lang w:val="en-GB"/>
        </w:rPr>
        <w:t>.</w:t>
      </w:r>
    </w:p>
    <w:p w14:paraId="1E9897E7" w14:textId="77777777" w:rsidR="00833C79" w:rsidRPr="00C51232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 xml:space="preserve">Awarded certificate of excellence for Web Development by VERZEO </w:t>
      </w:r>
      <w:proofErr w:type="spellStart"/>
      <w:r w:rsidRPr="00C51232">
        <w:rPr>
          <w:rFonts w:ascii="Times New Roman" w:hAnsi="Times New Roman" w:cs="Times New Roman"/>
          <w:lang w:val="en-GB"/>
        </w:rPr>
        <w:t>Edutech</w:t>
      </w:r>
      <w:proofErr w:type="spellEnd"/>
      <w:r w:rsidRPr="00C51232">
        <w:rPr>
          <w:rFonts w:ascii="Times New Roman" w:hAnsi="Times New Roman" w:cs="Times New Roman"/>
          <w:lang w:val="en-GB"/>
        </w:rPr>
        <w:t xml:space="preserve"> at BITS </w:t>
      </w:r>
      <w:proofErr w:type="spellStart"/>
      <w:r w:rsidRPr="00C51232">
        <w:rPr>
          <w:rFonts w:ascii="Times New Roman" w:hAnsi="Times New Roman" w:cs="Times New Roman"/>
          <w:lang w:val="en-GB"/>
        </w:rPr>
        <w:t>Pilani</w:t>
      </w:r>
      <w:proofErr w:type="spellEnd"/>
      <w:r w:rsidRPr="00C51232">
        <w:rPr>
          <w:rFonts w:ascii="Times New Roman" w:hAnsi="Times New Roman" w:cs="Times New Roman"/>
          <w:lang w:val="en-GB"/>
        </w:rPr>
        <w:t xml:space="preserve">, Hyderabad and completed 1-month internship. Worked on </w:t>
      </w:r>
      <w:proofErr w:type="spellStart"/>
      <w:r w:rsidRPr="00C51232">
        <w:rPr>
          <w:rFonts w:ascii="Times New Roman" w:hAnsi="Times New Roman" w:cs="Times New Roman"/>
          <w:lang w:val="en-GB"/>
        </w:rPr>
        <w:t>eCommerce</w:t>
      </w:r>
      <w:proofErr w:type="spellEnd"/>
      <w:r w:rsidRPr="00C51232">
        <w:rPr>
          <w:rFonts w:ascii="Times New Roman" w:hAnsi="Times New Roman" w:cs="Times New Roman"/>
          <w:lang w:val="en-GB"/>
        </w:rPr>
        <w:t xml:space="preserve"> and public relations website. (front-end).</w:t>
      </w:r>
    </w:p>
    <w:p w14:paraId="5F084438" w14:textId="77777777" w:rsidR="00833C79" w:rsidRPr="00C51232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 xml:space="preserve">Awarded with Gold certificate on JAVA - </w:t>
      </w:r>
      <w:proofErr w:type="spellStart"/>
      <w:r w:rsidRPr="00C51232">
        <w:rPr>
          <w:rFonts w:ascii="Times New Roman" w:hAnsi="Times New Roman" w:cs="Times New Roman"/>
          <w:lang w:val="en-GB"/>
        </w:rPr>
        <w:t>Hebeon</w:t>
      </w:r>
      <w:proofErr w:type="spellEnd"/>
      <w:r w:rsidRPr="00C51232">
        <w:rPr>
          <w:rFonts w:ascii="Times New Roman" w:hAnsi="Times New Roman" w:cs="Times New Roman"/>
          <w:lang w:val="en-GB"/>
        </w:rPr>
        <w:t xml:space="preserve"> Technologies with 85%.</w:t>
      </w:r>
    </w:p>
    <w:p w14:paraId="5B2E073C" w14:textId="77777777" w:rsidR="00833C79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Arial" w:hAnsi="Arial" w:cs="Arial"/>
          <w:sz w:val="20"/>
          <w:szCs w:val="20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Awarded certificate of excellence for outstanding performance and for securing I in 1-2 semester.</w:t>
      </w:r>
    </w:p>
    <w:p w14:paraId="0FD88269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000FA20F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72C8B77E" w14:textId="77777777" w:rsidR="00C51232" w:rsidRPr="00C51232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                 </w:t>
      </w:r>
      <w:r w:rsidRP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CO-CURRICULAR ACTIVITIES</w:t>
      </w:r>
      <w:r w:rsidR="00833C79" w:rsidRPr="00C5123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93456C3" w14:textId="77777777" w:rsidR="00C51232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F5AF1" wp14:editId="10A09696">
                <wp:simplePos x="0" y="0"/>
                <wp:positionH relativeFrom="column">
                  <wp:posOffset>-62865</wp:posOffset>
                </wp:positionH>
                <wp:positionV relativeFrom="paragraph">
                  <wp:posOffset>52070</wp:posOffset>
                </wp:positionV>
                <wp:extent cx="6285865" cy="27940"/>
                <wp:effectExtent l="0" t="0" r="38735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86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C0A0C" id="Straight_x0020_Connector_x0020_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4.1pt" to="490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07F12D04" w14:textId="77777777" w:rsidR="00C51232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4A58B271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  <w:r>
        <w:rPr>
          <w:rFonts w:ascii="Arial" w:hAnsi="Arial" w:cs="Arial"/>
          <w:sz w:val="11"/>
          <w:szCs w:val="11"/>
          <w:lang w:val="en-GB"/>
        </w:rPr>
        <w:t xml:space="preserve"> </w:t>
      </w:r>
    </w:p>
    <w:p w14:paraId="47C27789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1D7CBB1D" w14:textId="6D1A984A" w:rsidR="00833C79" w:rsidRPr="00971EE9" w:rsidRDefault="00833C79" w:rsidP="00971EE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Presented a paper on </w:t>
      </w:r>
      <w:r w:rsidRPr="005E22AE">
        <w:rPr>
          <w:rFonts w:ascii="Times New Roman" w:hAnsi="Times New Roman" w:cs="Times New Roman"/>
          <w:b/>
          <w:bCs/>
          <w:lang w:val="en-GB"/>
        </w:rPr>
        <w:t xml:space="preserve">AUGMENTED REALITY IN EDUCATION </w:t>
      </w:r>
      <w:r w:rsidRPr="005E22AE">
        <w:rPr>
          <w:rFonts w:ascii="Times New Roman" w:hAnsi="Times New Roman" w:cs="Times New Roman"/>
          <w:lang w:val="en-GB"/>
        </w:rPr>
        <w:t xml:space="preserve">in Quest-2020, A National Level </w:t>
      </w:r>
      <w:proofErr w:type="gramStart"/>
      <w:r w:rsidRPr="005E22AE">
        <w:rPr>
          <w:rFonts w:ascii="Times New Roman" w:hAnsi="Times New Roman" w:cs="Times New Roman"/>
          <w:lang w:val="en-GB"/>
        </w:rPr>
        <w:t>technical</w:t>
      </w:r>
      <w:proofErr w:type="gramEnd"/>
      <w:r w:rsidRPr="005E22AE">
        <w:rPr>
          <w:rFonts w:ascii="Times New Roman" w:hAnsi="Times New Roman" w:cs="Times New Roman"/>
          <w:lang w:val="en-GB"/>
        </w:rPr>
        <w:t xml:space="preserve"> Symposium, JNTUH.</w:t>
      </w:r>
    </w:p>
    <w:p w14:paraId="552306A0" w14:textId="449E423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Attended a summer training and internship program for Full </w:t>
      </w:r>
      <w:proofErr w:type="gramStart"/>
      <w:r w:rsidRPr="005E22AE">
        <w:rPr>
          <w:rFonts w:ascii="Times New Roman" w:hAnsi="Times New Roman" w:cs="Times New Roman"/>
          <w:lang w:val="en-GB"/>
        </w:rPr>
        <w:t>stack</w:t>
      </w:r>
      <w:proofErr w:type="gramEnd"/>
      <w:r w:rsidRPr="005E22AE">
        <w:rPr>
          <w:rFonts w:ascii="Times New Roman" w:hAnsi="Times New Roman" w:cs="Times New Roman"/>
          <w:lang w:val="en-GB"/>
        </w:rPr>
        <w:t xml:space="preserve"> Web Application Development at </w:t>
      </w:r>
      <w:proofErr w:type="spellStart"/>
      <w:r w:rsidRPr="005E22AE">
        <w:rPr>
          <w:rFonts w:ascii="Times New Roman" w:hAnsi="Times New Roman" w:cs="Times New Roman"/>
          <w:lang w:val="en-GB"/>
        </w:rPr>
        <w:t>EngineersHub</w:t>
      </w:r>
      <w:proofErr w:type="spellEnd"/>
      <w:r w:rsidRPr="005E22AE">
        <w:rPr>
          <w:rFonts w:ascii="Times New Roman" w:hAnsi="Times New Roman" w:cs="Times New Roman"/>
          <w:lang w:val="en-GB"/>
        </w:rPr>
        <w:t xml:space="preserve"> for 1 month</w:t>
      </w:r>
      <w:r w:rsidR="00971EE9">
        <w:rPr>
          <w:rFonts w:ascii="Times New Roman" w:hAnsi="Times New Roman" w:cs="Times New Roman"/>
          <w:lang w:val="en-GB"/>
        </w:rPr>
        <w:t xml:space="preserve">. </w:t>
      </w:r>
    </w:p>
    <w:p w14:paraId="3BC1FFB7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Participated in 36 hours National Level Women </w:t>
      </w:r>
      <w:proofErr w:type="spellStart"/>
      <w:r w:rsidRPr="005E22AE">
        <w:rPr>
          <w:rFonts w:ascii="Times New Roman" w:hAnsi="Times New Roman" w:cs="Times New Roman"/>
          <w:lang w:val="en-GB"/>
        </w:rPr>
        <w:t>Hackathon</w:t>
      </w:r>
      <w:proofErr w:type="spellEnd"/>
      <w:r w:rsidRPr="005E22AE">
        <w:rPr>
          <w:rFonts w:ascii="Times New Roman" w:hAnsi="Times New Roman" w:cs="Times New Roman"/>
          <w:lang w:val="en-GB"/>
        </w:rPr>
        <w:t xml:space="preserve"> in GNITS in association with </w:t>
      </w:r>
      <w:proofErr w:type="spellStart"/>
      <w:r w:rsidRPr="005E22AE">
        <w:rPr>
          <w:rFonts w:ascii="Times New Roman" w:hAnsi="Times New Roman" w:cs="Times New Roman"/>
          <w:lang w:val="en-GB"/>
        </w:rPr>
        <w:t>JHub</w:t>
      </w:r>
      <w:proofErr w:type="spellEnd"/>
      <w:r w:rsidRPr="005E22AE">
        <w:rPr>
          <w:rFonts w:ascii="Times New Roman" w:hAnsi="Times New Roman" w:cs="Times New Roman"/>
          <w:lang w:val="en-GB"/>
        </w:rPr>
        <w:t xml:space="preserve"> and MHRD.</w:t>
      </w:r>
    </w:p>
    <w:p w14:paraId="6223D757" w14:textId="6EA95407" w:rsidR="00833C79" w:rsidRPr="00971EE9" w:rsidRDefault="00833C79" w:rsidP="00971EE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Participated in </w:t>
      </w:r>
      <w:r w:rsidRPr="005E22AE">
        <w:rPr>
          <w:rFonts w:ascii="Times New Roman" w:hAnsi="Times New Roman" w:cs="Times New Roman"/>
          <w:b/>
          <w:bCs/>
          <w:lang w:val="en-GB"/>
        </w:rPr>
        <w:t>Android Application Development</w:t>
      </w:r>
      <w:r w:rsidRPr="005E22AE">
        <w:rPr>
          <w:rFonts w:ascii="Times New Roman" w:hAnsi="Times New Roman" w:cs="Times New Roman"/>
          <w:lang w:val="en-GB"/>
        </w:rPr>
        <w:t xml:space="preserve"> workshop and </w:t>
      </w:r>
      <w:proofErr w:type="gramStart"/>
      <w:r w:rsidRPr="005E22AE">
        <w:rPr>
          <w:rFonts w:ascii="Times New Roman" w:hAnsi="Times New Roman" w:cs="Times New Roman"/>
          <w:lang w:val="en-GB"/>
        </w:rPr>
        <w:t>24 hour</w:t>
      </w:r>
      <w:proofErr w:type="gramEnd"/>
      <w:r w:rsidRPr="005E22A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E22AE">
        <w:rPr>
          <w:rFonts w:ascii="Times New Roman" w:hAnsi="Times New Roman" w:cs="Times New Roman"/>
          <w:lang w:val="en-GB"/>
        </w:rPr>
        <w:t>hackathon</w:t>
      </w:r>
      <w:proofErr w:type="spellEnd"/>
      <w:r w:rsidRPr="005E22AE">
        <w:rPr>
          <w:rFonts w:ascii="Times New Roman" w:hAnsi="Times New Roman" w:cs="Times New Roman"/>
          <w:lang w:val="en-GB"/>
        </w:rPr>
        <w:t xml:space="preserve"> conducted by BRAIN O' VISION.</w:t>
      </w:r>
    </w:p>
    <w:p w14:paraId="14090D49" w14:textId="17A920A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</w:t>
      </w:r>
      <w:r w:rsidR="00971EE9">
        <w:rPr>
          <w:rFonts w:ascii="Times New Roman" w:hAnsi="Times New Roman" w:cs="Times New Roman"/>
          <w:lang w:val="en-GB"/>
        </w:rPr>
        <w:t xml:space="preserve">cipated in the events </w:t>
      </w:r>
      <w:r w:rsidRPr="005E22AE">
        <w:rPr>
          <w:rFonts w:ascii="Times New Roman" w:hAnsi="Times New Roman" w:cs="Times New Roman"/>
          <w:lang w:val="en-GB"/>
        </w:rPr>
        <w:t>organized by IGNIUM</w:t>
      </w:r>
      <w:r w:rsidR="00971EE9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971EE9">
        <w:rPr>
          <w:rFonts w:ascii="Times New Roman" w:hAnsi="Times New Roman" w:cs="Times New Roman"/>
          <w:lang w:val="en-GB"/>
        </w:rPr>
        <w:t>Literaria</w:t>
      </w:r>
      <w:proofErr w:type="spellEnd"/>
      <w:r w:rsidR="00971E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1EE9">
        <w:rPr>
          <w:rFonts w:ascii="Times New Roman" w:hAnsi="Times New Roman" w:cs="Times New Roman"/>
          <w:lang w:val="en-GB"/>
        </w:rPr>
        <w:t>Clava</w:t>
      </w:r>
      <w:proofErr w:type="spellEnd"/>
      <w:r w:rsidRPr="005E22AE">
        <w:rPr>
          <w:rFonts w:ascii="Times New Roman" w:hAnsi="Times New Roman" w:cs="Times New Roman"/>
          <w:lang w:val="en-GB"/>
        </w:rPr>
        <w:t>.</w:t>
      </w:r>
    </w:p>
    <w:p w14:paraId="104264BC" w14:textId="5F35F480" w:rsidR="00833C79" w:rsidRPr="00971EE9" w:rsidRDefault="00833C79" w:rsidP="00971EE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Participated in </w:t>
      </w:r>
      <w:proofErr w:type="spellStart"/>
      <w:r w:rsidRPr="005E22AE">
        <w:rPr>
          <w:rFonts w:ascii="Times New Roman" w:hAnsi="Times New Roman" w:cs="Times New Roman"/>
          <w:lang w:val="en-GB"/>
        </w:rPr>
        <w:t>Wordpress</w:t>
      </w:r>
      <w:proofErr w:type="spellEnd"/>
      <w:r w:rsidRPr="005E22AE">
        <w:rPr>
          <w:rFonts w:ascii="Times New Roman" w:hAnsi="Times New Roman" w:cs="Times New Roman"/>
          <w:lang w:val="en-GB"/>
        </w:rPr>
        <w:t xml:space="preserve"> development, C Skill test, Code chef conducted by CSI and </w:t>
      </w:r>
      <w:proofErr w:type="spellStart"/>
      <w:r w:rsidRPr="005E22AE">
        <w:rPr>
          <w:rFonts w:ascii="Times New Roman" w:hAnsi="Times New Roman" w:cs="Times New Roman"/>
          <w:lang w:val="en-GB"/>
        </w:rPr>
        <w:t>Cybersuds</w:t>
      </w:r>
      <w:proofErr w:type="spellEnd"/>
      <w:r w:rsidRPr="005E22AE">
        <w:rPr>
          <w:rFonts w:ascii="Times New Roman" w:hAnsi="Times New Roman" w:cs="Times New Roman"/>
          <w:lang w:val="en-GB"/>
        </w:rPr>
        <w:t>.</w:t>
      </w:r>
    </w:p>
    <w:p w14:paraId="5E1F4BF9" w14:textId="30514E30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Attended a 2-day Technology and Career conference, workshop on Artificial Intelligence in ALIENS FEST 3.0 conducted by </w:t>
      </w:r>
      <w:proofErr w:type="spellStart"/>
      <w:r w:rsidRPr="005E22AE">
        <w:rPr>
          <w:rFonts w:ascii="Times New Roman" w:hAnsi="Times New Roman" w:cs="Times New Roman"/>
          <w:lang w:val="en-GB"/>
        </w:rPr>
        <w:t>EngineersHub</w:t>
      </w:r>
      <w:proofErr w:type="spellEnd"/>
      <w:r w:rsidRPr="005E22AE">
        <w:rPr>
          <w:rFonts w:ascii="Times New Roman" w:hAnsi="Times New Roman" w:cs="Times New Roman"/>
          <w:lang w:val="en-GB"/>
        </w:rPr>
        <w:t>.</w:t>
      </w:r>
      <w:r w:rsidR="00971EE9">
        <w:rPr>
          <w:rFonts w:ascii="Times New Roman" w:hAnsi="Times New Roman" w:cs="Times New Roman"/>
          <w:lang w:val="en-GB"/>
        </w:rPr>
        <w:t xml:space="preserve"> </w:t>
      </w:r>
    </w:p>
    <w:p w14:paraId="71B27AD4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Participated in Design Freaks event of SUDHEE-HEADSTART conducted at CBIT.</w:t>
      </w:r>
    </w:p>
    <w:p w14:paraId="671EFC0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2AB71FF6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4E51F988" w14:textId="172EF2F1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E22AE">
        <w:rPr>
          <w:rFonts w:ascii="Times New Roman" w:hAnsi="Times New Roman" w:cs="Times New Roman"/>
          <w:b/>
          <w:bCs/>
          <w:sz w:val="28"/>
          <w:szCs w:val="28"/>
          <w:lang w:val="en-GB"/>
        </w:rPr>
        <w:t>DECLARATION</w:t>
      </w:r>
      <w:r w:rsidRPr="005E22AE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39DEB617" w14:textId="172EF2F1" w:rsidR="005E22AE" w:rsidRPr="005E22AE" w:rsidRDefault="00F62B12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DB375" wp14:editId="5C53D569">
                <wp:simplePos x="0" y="0"/>
                <wp:positionH relativeFrom="column">
                  <wp:posOffset>-61595</wp:posOffset>
                </wp:positionH>
                <wp:positionV relativeFrom="paragraph">
                  <wp:posOffset>120650</wp:posOffset>
                </wp:positionV>
                <wp:extent cx="62865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4084F" id="Straight_x0020_Connector_x0020_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9.5pt" to="490.15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2FFC6879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065F03E3" w14:textId="77777777" w:rsidR="00971EE9" w:rsidRDefault="00833C79" w:rsidP="009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I hereby declare that all the information furnished above is true to the best of my knowledge and belief.</w:t>
      </w:r>
    </w:p>
    <w:p w14:paraId="71099610" w14:textId="77777777" w:rsidR="00971EE9" w:rsidRDefault="00971EE9" w:rsidP="009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D26A518" w14:textId="77777777" w:rsidR="00971EE9" w:rsidRDefault="00971EE9" w:rsidP="009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2EDD188" w14:textId="0624CF05" w:rsidR="005E22AE" w:rsidRPr="00971EE9" w:rsidRDefault="005E22AE" w:rsidP="009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</w:rPr>
        <w:t>Hyderabad</w:t>
      </w:r>
    </w:p>
    <w:p w14:paraId="088C3699" w14:textId="6D3B1946" w:rsidR="005E22AE" w:rsidRPr="005E22AE" w:rsidRDefault="00971EE9" w:rsidP="00833C79">
      <w:pPr>
        <w:tabs>
          <w:tab w:val="left" w:pos="2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11-08</w:t>
      </w:r>
      <w:r w:rsidR="005E22AE">
        <w:rPr>
          <w:rFonts w:ascii="Times New Roman" w:hAnsi="Times New Roman" w:cs="Times New Roman"/>
        </w:rPr>
        <w:t>-2020</w:t>
      </w:r>
      <w:r w:rsidR="005E22AE">
        <w:rPr>
          <w:rFonts w:ascii="Times New Roman" w:hAnsi="Times New Roman" w:cs="Times New Roman"/>
        </w:rPr>
        <w:tab/>
      </w:r>
      <w:r w:rsidR="005E22AE">
        <w:rPr>
          <w:rFonts w:ascii="Times New Roman" w:hAnsi="Times New Roman" w:cs="Times New Roman"/>
        </w:rPr>
        <w:tab/>
      </w:r>
      <w:r w:rsidR="005E22AE">
        <w:rPr>
          <w:rFonts w:ascii="Times New Roman" w:hAnsi="Times New Roman" w:cs="Times New Roman"/>
        </w:rPr>
        <w:tab/>
      </w:r>
      <w:r w:rsidR="005E22AE">
        <w:rPr>
          <w:rFonts w:ascii="Times New Roman" w:hAnsi="Times New Roman" w:cs="Times New Roman"/>
        </w:rPr>
        <w:tab/>
      </w:r>
      <w:r w:rsidR="005E22AE">
        <w:rPr>
          <w:rFonts w:ascii="Times New Roman" w:hAnsi="Times New Roman" w:cs="Times New Roman"/>
        </w:rPr>
        <w:tab/>
      </w:r>
      <w:r w:rsidR="005E22AE">
        <w:rPr>
          <w:rFonts w:ascii="Times New Roman" w:hAnsi="Times New Roman" w:cs="Times New Roman"/>
        </w:rPr>
        <w:tab/>
      </w:r>
      <w:r w:rsidR="005E22AE">
        <w:rPr>
          <w:rFonts w:ascii="Times New Roman" w:hAnsi="Times New Roman" w:cs="Times New Roman"/>
        </w:rPr>
        <w:tab/>
        <w:t xml:space="preserve">      </w:t>
      </w:r>
      <w:r w:rsidR="005E22AE" w:rsidRPr="005E22AE">
        <w:rPr>
          <w:rFonts w:ascii="Times New Roman" w:hAnsi="Times New Roman" w:cs="Times New Roman"/>
        </w:rPr>
        <w:t xml:space="preserve"> </w:t>
      </w:r>
      <w:proofErr w:type="spellStart"/>
      <w:r w:rsidR="005E22AE" w:rsidRPr="005E22AE">
        <w:rPr>
          <w:rFonts w:ascii="Times New Roman" w:hAnsi="Times New Roman" w:cs="Times New Roman"/>
          <w:b/>
        </w:rPr>
        <w:t>Mukka</w:t>
      </w:r>
      <w:proofErr w:type="spellEnd"/>
      <w:r w:rsidR="005E22AE" w:rsidRPr="005E22AE">
        <w:rPr>
          <w:rFonts w:ascii="Times New Roman" w:hAnsi="Times New Roman" w:cs="Times New Roman"/>
          <w:b/>
        </w:rPr>
        <w:t xml:space="preserve"> </w:t>
      </w:r>
      <w:proofErr w:type="spellStart"/>
      <w:r w:rsidR="005E22AE" w:rsidRPr="005E22AE">
        <w:rPr>
          <w:rFonts w:ascii="Times New Roman" w:hAnsi="Times New Roman" w:cs="Times New Roman"/>
          <w:b/>
        </w:rPr>
        <w:t>Dheekshitha</w:t>
      </w:r>
      <w:proofErr w:type="spellEnd"/>
    </w:p>
    <w:sectPr w:rsidR="005E22AE" w:rsidRPr="005E22AE" w:rsidSect="009E5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2AB3D16"/>
    <w:multiLevelType w:val="hybridMultilevel"/>
    <w:tmpl w:val="5D1A2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915CB"/>
    <w:multiLevelType w:val="hybridMultilevel"/>
    <w:tmpl w:val="860AB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945D5"/>
    <w:multiLevelType w:val="multilevel"/>
    <w:tmpl w:val="60D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79"/>
    <w:rsid w:val="00113CCE"/>
    <w:rsid w:val="002311C9"/>
    <w:rsid w:val="00320B01"/>
    <w:rsid w:val="00337D50"/>
    <w:rsid w:val="005E22AE"/>
    <w:rsid w:val="006A475C"/>
    <w:rsid w:val="00833C79"/>
    <w:rsid w:val="00971EE9"/>
    <w:rsid w:val="009E5FE3"/>
    <w:rsid w:val="00C51232"/>
    <w:rsid w:val="00CC20DF"/>
    <w:rsid w:val="00E33787"/>
    <w:rsid w:val="00F6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8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C79"/>
    <w:rPr>
      <w:b/>
      <w:bCs/>
    </w:rPr>
  </w:style>
  <w:style w:type="paragraph" w:styleId="ListParagraph">
    <w:name w:val="List Paragraph"/>
    <w:basedOn w:val="Normal"/>
    <w:uiPriority w:val="34"/>
    <w:qFormat/>
    <w:rsid w:val="00E3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chakravarthi</dc:creator>
  <cp:keywords/>
  <dc:description/>
  <cp:lastModifiedBy>dheeraj chakravarthi</cp:lastModifiedBy>
  <cp:revision>28</cp:revision>
  <dcterms:created xsi:type="dcterms:W3CDTF">2020-03-18T16:01:00Z</dcterms:created>
  <dcterms:modified xsi:type="dcterms:W3CDTF">2020-08-11T15:12:00Z</dcterms:modified>
</cp:coreProperties>
</file>