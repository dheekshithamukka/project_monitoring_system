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815FE" w14:textId="77777777" w:rsidR="00833C79" w:rsidRPr="005E22AE" w:rsidRDefault="005E22AE" w:rsidP="00833C79">
      <w:pPr>
        <w:widowControl w:val="0"/>
        <w:tabs>
          <w:tab w:val="right" w:pos="936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r w:rsidRPr="005E22AE">
        <w:rPr>
          <w:rFonts w:ascii="Times New Roman" w:hAnsi="Times New Roman" w:cs="Times New Roman"/>
          <w:b/>
          <w:bCs/>
          <w:sz w:val="40"/>
          <w:szCs w:val="40"/>
          <w:lang w:val="en-GB"/>
        </w:rPr>
        <w:t>MUKKA DHEEKSHITHA</w:t>
      </w:r>
    </w:p>
    <w:p w14:paraId="5D7063D9" w14:textId="77777777" w:rsidR="00833C79" w:rsidRPr="005E22AE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+91 9515914014</w:t>
      </w:r>
    </w:p>
    <w:p w14:paraId="3BB36CF9" w14:textId="77777777" w:rsidR="00833C79" w:rsidRPr="005E22AE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dheekshithamukka@gmail.com</w:t>
      </w:r>
    </w:p>
    <w:p w14:paraId="6D6870EF" w14:textId="77777777" w:rsidR="00833C79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-GB"/>
        </w:rPr>
      </w:pPr>
    </w:p>
    <w:p w14:paraId="5AC170EA" w14:textId="77777777" w:rsidR="00833C79" w:rsidRPr="00833C79" w:rsidRDefault="005E22AE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</w:t>
      </w:r>
      <w:r w:rsidRPr="00833C79">
        <w:rPr>
          <w:rFonts w:ascii="Times New Roman" w:hAnsi="Times New Roman" w:cs="Times New Roman"/>
          <w:b/>
          <w:bCs/>
          <w:sz w:val="28"/>
          <w:szCs w:val="28"/>
          <w:lang w:val="en-GB"/>
        </w:rPr>
        <w:t>CAREER OBJECTIVE</w:t>
      </w:r>
      <w:r w:rsidR="00833C79" w:rsidRPr="00833C7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A15B705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14D43" wp14:editId="3BBDD144">
                <wp:simplePos x="0" y="0"/>
                <wp:positionH relativeFrom="column">
                  <wp:posOffset>-62864</wp:posOffset>
                </wp:positionH>
                <wp:positionV relativeFrom="paragraph">
                  <wp:posOffset>67310</wp:posOffset>
                </wp:positionV>
                <wp:extent cx="62865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AC04A" id="Straight_x0020_Connector_x0020_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5.3pt" to="490.0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3E1B17E1" w14:textId="77777777" w:rsidR="00833C79" w:rsidRPr="00833C79" w:rsidRDefault="00833C79" w:rsidP="00833C7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To work in a challenging environment that provides generous opportunities for learning and advancement in my career and to contribute to the growth of the organization using my skills and knowledge.</w:t>
      </w:r>
    </w:p>
    <w:p w14:paraId="306FDD25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4E839614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29215B9A" w14:textId="77777777" w:rsidR="00833C79" w:rsidRPr="00833C79" w:rsidRDefault="005E22AE" w:rsidP="005E22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</w:t>
      </w:r>
      <w:r w:rsidRPr="00833C79">
        <w:rPr>
          <w:rFonts w:ascii="Times New Roman" w:hAnsi="Times New Roman" w:cs="Times New Roman"/>
          <w:b/>
          <w:bCs/>
          <w:sz w:val="28"/>
          <w:szCs w:val="28"/>
          <w:lang w:val="en-GB"/>
        </w:rPr>
        <w:t>EDUCATION</w:t>
      </w:r>
    </w:p>
    <w:p w14:paraId="7FC3F0B8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  <w:r>
        <w:rPr>
          <w:rFonts w:ascii="Arial" w:hAnsi="Arial" w:cs="Arial"/>
          <w:noProof/>
          <w:sz w:val="4"/>
          <w:szCs w:val="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CC640" wp14:editId="6AAE4995">
                <wp:simplePos x="0" y="0"/>
                <wp:positionH relativeFrom="column">
                  <wp:posOffset>-63501</wp:posOffset>
                </wp:positionH>
                <wp:positionV relativeFrom="paragraph">
                  <wp:posOffset>83185</wp:posOffset>
                </wp:positionV>
                <wp:extent cx="6287135" cy="2540"/>
                <wp:effectExtent l="0" t="0" r="3746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7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C813F" id="Straight_x0020_Connector_x0020_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6.55pt" to="490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1AF6B184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0504D35F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252DA2C1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2C98547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G. Narayanamma Institute of Technology and Science(for Women)</w:t>
      </w:r>
    </w:p>
    <w:p w14:paraId="680AD35A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Bachelor of Technology, Computer Science Engineering</w:t>
      </w:r>
    </w:p>
    <w:p w14:paraId="025B0661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2017-2021</w:t>
      </w:r>
    </w:p>
    <w:p w14:paraId="7910732E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CGPA: 8.33/10</w:t>
      </w:r>
    </w:p>
    <w:p w14:paraId="071F918B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11F4634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Sri Chaitanya Junior college</w:t>
      </w:r>
    </w:p>
    <w:p w14:paraId="07D52863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Intermediate(MPC)</w:t>
      </w:r>
    </w:p>
    <w:p w14:paraId="177B1C3C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2015-2017</w:t>
      </w:r>
    </w:p>
    <w:p w14:paraId="68F6DB19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Percentage: 97.7</w:t>
      </w:r>
    </w:p>
    <w:p w14:paraId="61403BDA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844F801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Vijay High School</w:t>
      </w:r>
    </w:p>
    <w:p w14:paraId="08EB2817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10th</w:t>
      </w:r>
    </w:p>
    <w:p w14:paraId="406DB938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2015</w:t>
      </w:r>
    </w:p>
    <w:p w14:paraId="4C678265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GPA: 9.7</w:t>
      </w:r>
    </w:p>
    <w:p w14:paraId="3A02297E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7FFEA794" w14:textId="77777777" w:rsidR="00C51232" w:rsidRPr="00833C79" w:rsidRDefault="00C51232" w:rsidP="00C51232">
      <w:pPr>
        <w:widowControl w:val="0"/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Arial" w:hAnsi="Arial" w:cs="Arial"/>
          <w:noProof/>
          <w:sz w:val="11"/>
          <w:szCs w:val="11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4F985" wp14:editId="7D053CA1">
                <wp:simplePos x="0" y="0"/>
                <wp:positionH relativeFrom="column">
                  <wp:posOffset>-62864</wp:posOffset>
                </wp:positionH>
                <wp:positionV relativeFrom="paragraph">
                  <wp:posOffset>236855</wp:posOffset>
                </wp:positionV>
                <wp:extent cx="62865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9AA25" id="Straight_x0020_Connector_x0020_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8.65pt" to="490.05pt,1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E22AE" w:rsidRPr="00833C79">
        <w:rPr>
          <w:rFonts w:ascii="Times New Roman" w:hAnsi="Times New Roman" w:cs="Times New Roman"/>
          <w:b/>
          <w:bCs/>
          <w:sz w:val="28"/>
          <w:szCs w:val="28"/>
          <w:lang w:val="en-GB"/>
        </w:rPr>
        <w:t>TECHNICAL SKILLS</w:t>
      </w:r>
      <w:r w:rsidR="00833C79" w:rsidRPr="00833C7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676FCCAD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470C090D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33C40965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"/>
          <w:szCs w:val="4"/>
          <w:lang w:val="en-GB"/>
        </w:rPr>
      </w:pPr>
    </w:p>
    <w:p w14:paraId="02A94116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323290DB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 xml:space="preserve">Programming languages : </w:t>
      </w:r>
      <w:r w:rsidRPr="00833C79">
        <w:rPr>
          <w:rFonts w:ascii="Times New Roman" w:hAnsi="Times New Roman" w:cs="Times New Roman"/>
          <w:lang w:val="en-GB"/>
        </w:rPr>
        <w:t>C, C++, Java, Python</w:t>
      </w:r>
    </w:p>
    <w:p w14:paraId="58EBED50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>Database</w:t>
      </w:r>
      <w:r>
        <w:rPr>
          <w:rFonts w:ascii="Times New Roman" w:hAnsi="Times New Roman" w:cs="Times New Roman"/>
          <w:b/>
          <w:bCs/>
          <w:lang w:val="en-GB"/>
        </w:rPr>
        <w:t xml:space="preserve">                          </w:t>
      </w:r>
      <w:r w:rsidRPr="00833C79">
        <w:rPr>
          <w:rFonts w:ascii="Times New Roman" w:hAnsi="Times New Roman" w:cs="Times New Roman"/>
          <w:b/>
          <w:bCs/>
          <w:lang w:val="en-GB"/>
        </w:rPr>
        <w:t xml:space="preserve"> : </w:t>
      </w:r>
      <w:r w:rsidRPr="00833C79">
        <w:rPr>
          <w:rFonts w:ascii="Times New Roman" w:hAnsi="Times New Roman" w:cs="Times New Roman"/>
          <w:lang w:val="en-GB"/>
        </w:rPr>
        <w:t>MySQL</w:t>
      </w:r>
    </w:p>
    <w:p w14:paraId="6DFBF90A" w14:textId="77777777" w:rsidR="00833C79" w:rsidRPr="00833C79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b/>
          <w:bCs/>
          <w:lang w:val="en-GB"/>
        </w:rPr>
        <w:t xml:space="preserve">Web Technologies </w:t>
      </w:r>
      <w:r>
        <w:rPr>
          <w:rFonts w:ascii="Times New Roman" w:hAnsi="Times New Roman" w:cs="Times New Roman"/>
          <w:b/>
          <w:bCs/>
          <w:lang w:val="en-GB"/>
        </w:rPr>
        <w:t xml:space="preserve">          </w:t>
      </w:r>
      <w:r w:rsidRPr="00833C79">
        <w:rPr>
          <w:rFonts w:ascii="Times New Roman" w:hAnsi="Times New Roman" w:cs="Times New Roman"/>
          <w:b/>
          <w:bCs/>
          <w:lang w:val="en-GB"/>
        </w:rPr>
        <w:t>:</w:t>
      </w:r>
      <w:r w:rsidRPr="00833C79">
        <w:rPr>
          <w:rFonts w:ascii="Times New Roman" w:hAnsi="Times New Roman" w:cs="Times New Roman"/>
          <w:lang w:val="en-GB"/>
        </w:rPr>
        <w:t xml:space="preserve"> HTML, CSS, JavaScript, PHP</w:t>
      </w:r>
    </w:p>
    <w:p w14:paraId="768DF2CF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3EA8EAE8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71489BEC" w14:textId="77777777" w:rsidR="00833C79" w:rsidRPr="00833C79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</w:t>
      </w:r>
      <w:r w:rsidR="005E22A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5E22AE" w:rsidRPr="00833C79">
        <w:rPr>
          <w:rFonts w:ascii="Times New Roman" w:hAnsi="Times New Roman" w:cs="Times New Roman"/>
          <w:b/>
          <w:bCs/>
          <w:sz w:val="28"/>
          <w:szCs w:val="28"/>
          <w:lang w:val="en-GB"/>
        </w:rPr>
        <w:t>POSITIONS OF RESPONSIBILITY</w:t>
      </w:r>
      <w:r w:rsidR="00833C79" w:rsidRPr="00833C7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09929E2E" w14:textId="77777777" w:rsidR="00833C79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  <w:r>
        <w:rPr>
          <w:rFonts w:ascii="Arial" w:hAnsi="Arial" w:cs="Arial"/>
          <w:noProof/>
          <w:sz w:val="11"/>
          <w:szCs w:val="1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697E4" wp14:editId="2BBDCAD7">
                <wp:simplePos x="0" y="0"/>
                <wp:positionH relativeFrom="column">
                  <wp:posOffset>-62864</wp:posOffset>
                </wp:positionH>
                <wp:positionV relativeFrom="paragraph">
                  <wp:posOffset>65405</wp:posOffset>
                </wp:positionV>
                <wp:extent cx="62865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33827" id="Straight_x0020_Connector_x0020_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5.15pt" to="490.05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58CAFE7C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7E91C897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"/>
          <w:szCs w:val="4"/>
          <w:lang w:val="en-GB"/>
        </w:rPr>
      </w:pPr>
    </w:p>
    <w:p w14:paraId="39C93820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777AF36C" w14:textId="77777777" w:rsidR="00833C79" w:rsidRPr="00833C79" w:rsidRDefault="00833C79" w:rsidP="00833C7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Vice-Chair at IEEE, GNITS.</w:t>
      </w:r>
    </w:p>
    <w:p w14:paraId="42D9613B" w14:textId="77777777" w:rsidR="00833C79" w:rsidRPr="00833C79" w:rsidRDefault="00833C79" w:rsidP="00833C7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Served as an organizer for technical Paper Presentation Event conducted by IEEE Student Branch.</w:t>
      </w:r>
    </w:p>
    <w:p w14:paraId="2873FCF6" w14:textId="77777777" w:rsidR="00833C79" w:rsidRPr="00833C79" w:rsidRDefault="00833C79" w:rsidP="00833C7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Coordinator of ENGINEERS HUB.</w:t>
      </w:r>
    </w:p>
    <w:p w14:paraId="04BC2BC2" w14:textId="77777777" w:rsidR="00833C79" w:rsidRPr="00833C79" w:rsidRDefault="00833C79" w:rsidP="00833C7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833C79">
        <w:rPr>
          <w:rFonts w:ascii="Times New Roman" w:hAnsi="Times New Roman" w:cs="Times New Roman"/>
          <w:lang w:val="en-GB"/>
        </w:rPr>
        <w:t>Volunteered for ESPORTE-2k19 conducted by ROTATACT CLUB of GNITS.</w:t>
      </w:r>
    </w:p>
    <w:p w14:paraId="41E76268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64B6FAB5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5ABCE42B" w14:textId="77777777" w:rsidR="00C51232" w:rsidRPr="00C51232" w:rsidRDefault="005E22AE" w:rsidP="00C5123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</w:t>
      </w:r>
      <w:r w:rsidRPr="00C51232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PROJECTS</w:t>
      </w:r>
      <w:r w:rsidRPr="00C51232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1B8A2D79" w14:textId="77777777" w:rsidR="00833C79" w:rsidRDefault="005E22AE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  <w:r w:rsidRPr="00C51232"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F70D9" wp14:editId="5F590CA5">
                <wp:simplePos x="0" y="0"/>
                <wp:positionH relativeFrom="column">
                  <wp:posOffset>-62864</wp:posOffset>
                </wp:positionH>
                <wp:positionV relativeFrom="paragraph">
                  <wp:posOffset>85725</wp:posOffset>
                </wp:positionV>
                <wp:extent cx="6285230" cy="2540"/>
                <wp:effectExtent l="0" t="0" r="39370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52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2D875" id="Straight_x0020_Connector_x0020_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6.75pt" to="489.95pt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1EFF4B5C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42FAB814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"/>
          <w:szCs w:val="4"/>
          <w:lang w:val="en-GB"/>
        </w:rPr>
      </w:pPr>
    </w:p>
    <w:p w14:paraId="27749ED3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3FFDCA09" w14:textId="77777777" w:rsidR="00833C79" w:rsidRPr="00C51232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b/>
          <w:bCs/>
          <w:lang w:val="en-GB"/>
        </w:rPr>
        <w:t>FEED HYDERABAD</w:t>
      </w:r>
      <w:r w:rsidRPr="00C51232">
        <w:rPr>
          <w:rFonts w:ascii="Times New Roman" w:hAnsi="Times New Roman" w:cs="Times New Roman"/>
          <w:lang w:val="en-GB"/>
        </w:rPr>
        <w:t>  </w:t>
      </w:r>
      <w:r w:rsidRPr="00C51232">
        <w:rPr>
          <w:rFonts w:ascii="Times New Roman" w:hAnsi="Times New Roman" w:cs="Times New Roman"/>
          <w:lang w:val="en-GB"/>
        </w:rPr>
        <w:tab/>
      </w:r>
    </w:p>
    <w:p w14:paraId="063C9CC1" w14:textId="77777777" w:rsidR="00833C79" w:rsidRPr="00C51232" w:rsidRDefault="00833C79" w:rsidP="00833C7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>This project is based on donation of left-over food to poor organisations, orphanages etc., The main motto is stop hunger, zero food waste and balanced health diet.</w:t>
      </w:r>
    </w:p>
    <w:p w14:paraId="5E5657A7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316D7CB5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5055F9D4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6"/>
          <w:szCs w:val="6"/>
          <w:lang w:val="en-GB"/>
        </w:rPr>
      </w:pPr>
    </w:p>
    <w:p w14:paraId="0D5E1E33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6"/>
          <w:szCs w:val="6"/>
          <w:lang w:val="en-GB"/>
        </w:rPr>
      </w:pPr>
    </w:p>
    <w:p w14:paraId="6EB93862" w14:textId="77777777" w:rsidR="00833C79" w:rsidRPr="00C51232" w:rsidRDefault="00833C79" w:rsidP="00833C79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b/>
          <w:bCs/>
          <w:lang w:val="en-GB"/>
        </w:rPr>
        <w:t>POLLUTIO IMPERIUM</w:t>
      </w:r>
      <w:r w:rsidRPr="00C51232">
        <w:rPr>
          <w:rFonts w:ascii="Times New Roman" w:hAnsi="Times New Roman" w:cs="Times New Roman"/>
          <w:lang w:val="en-GB"/>
        </w:rPr>
        <w:t>  </w:t>
      </w:r>
      <w:r w:rsidRPr="00C51232">
        <w:rPr>
          <w:rFonts w:ascii="Times New Roman" w:hAnsi="Times New Roman" w:cs="Times New Roman"/>
          <w:lang w:val="en-GB"/>
        </w:rPr>
        <w:tab/>
      </w:r>
    </w:p>
    <w:p w14:paraId="52B4E7BC" w14:textId="77777777" w:rsidR="00833C79" w:rsidRPr="00C51232" w:rsidRDefault="00833C79" w:rsidP="00833C7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>This project is to monitor the gases emitted by vehicles and alert the vehicle owners accordingly.</w:t>
      </w:r>
    </w:p>
    <w:p w14:paraId="012AF2F0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14:paraId="67B69A48" w14:textId="0CB4F81F" w:rsidR="00833C79" w:rsidRPr="00C51232" w:rsidRDefault="00E33787" w:rsidP="00C512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Arial" w:hAnsi="Arial" w:cs="Arial"/>
          <w:noProof/>
          <w:sz w:val="11"/>
          <w:szCs w:val="1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FE755" wp14:editId="3DBD4FD2">
                <wp:simplePos x="0" y="0"/>
                <wp:positionH relativeFrom="column">
                  <wp:posOffset>-62865</wp:posOffset>
                </wp:positionH>
                <wp:positionV relativeFrom="paragraph">
                  <wp:posOffset>242570</wp:posOffset>
                </wp:positionV>
                <wp:extent cx="62871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67194" id="Straight_x0020_Connector_x0020_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9.1pt" to="490.1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5123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</w:t>
      </w:r>
      <w:r w:rsidR="00320B0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</w:t>
      </w:r>
      <w:bookmarkStart w:id="0" w:name="_GoBack"/>
      <w:bookmarkEnd w:id="0"/>
      <w:r w:rsidR="00C51232" w:rsidRPr="00C51232">
        <w:rPr>
          <w:rFonts w:ascii="Times New Roman" w:hAnsi="Times New Roman" w:cs="Times New Roman"/>
          <w:b/>
          <w:bCs/>
          <w:sz w:val="28"/>
          <w:szCs w:val="28"/>
          <w:lang w:val="en-GB"/>
        </w:rPr>
        <w:t>HONORS AND AWARDS</w:t>
      </w:r>
      <w:r w:rsidR="00833C79" w:rsidRPr="00C51232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6349A5BB" w14:textId="77777777" w:rsidR="00C51232" w:rsidRDefault="00C51232" w:rsidP="00C51232">
      <w:pPr>
        <w:widowControl w:val="0"/>
        <w:autoSpaceDE w:val="0"/>
        <w:autoSpaceDN w:val="0"/>
        <w:adjustRightInd w:val="0"/>
        <w:ind w:left="3600" w:firstLine="720"/>
        <w:rPr>
          <w:rFonts w:ascii="Arial" w:hAnsi="Arial" w:cs="Arial"/>
          <w:sz w:val="11"/>
          <w:szCs w:val="11"/>
          <w:lang w:val="en-GB"/>
        </w:rPr>
      </w:pPr>
    </w:p>
    <w:p w14:paraId="1B67D99E" w14:textId="658740EA" w:rsidR="00C51232" w:rsidRDefault="00C51232" w:rsidP="00C51232">
      <w:pPr>
        <w:widowControl w:val="0"/>
        <w:autoSpaceDE w:val="0"/>
        <w:autoSpaceDN w:val="0"/>
        <w:adjustRightInd w:val="0"/>
        <w:ind w:left="3600" w:firstLine="720"/>
        <w:rPr>
          <w:rFonts w:ascii="Arial" w:hAnsi="Arial" w:cs="Arial"/>
          <w:sz w:val="11"/>
          <w:szCs w:val="11"/>
          <w:lang w:val="en-GB"/>
        </w:rPr>
      </w:pPr>
    </w:p>
    <w:p w14:paraId="5EFB8FD5" w14:textId="77777777" w:rsidR="00833C79" w:rsidRPr="00E33787" w:rsidRDefault="00833C79" w:rsidP="00E3378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720"/>
        <w:rPr>
          <w:rFonts w:ascii="Times New Roman" w:hAnsi="Times New Roman" w:cs="Times New Roman"/>
          <w:lang w:val="en-GB"/>
        </w:rPr>
      </w:pPr>
      <w:r w:rsidRPr="00E33787">
        <w:rPr>
          <w:rFonts w:ascii="Times New Roman" w:hAnsi="Times New Roman" w:cs="Times New Roman"/>
          <w:lang w:val="en-GB"/>
        </w:rPr>
        <w:t xml:space="preserve">Awarded certificate of merit (2nd) for taking part in the event </w:t>
      </w:r>
      <w:r w:rsidRPr="00E33787">
        <w:rPr>
          <w:rFonts w:ascii="Times New Roman" w:hAnsi="Times New Roman" w:cs="Times New Roman"/>
          <w:b/>
          <w:bCs/>
          <w:lang w:val="en-GB"/>
        </w:rPr>
        <w:t xml:space="preserve">Aptitude Test </w:t>
      </w:r>
      <w:r w:rsidRPr="00E33787">
        <w:rPr>
          <w:rFonts w:ascii="Times New Roman" w:hAnsi="Times New Roman" w:cs="Times New Roman"/>
          <w:lang w:val="en-GB"/>
        </w:rPr>
        <w:t>on the occasion of International Women's Day celebrations in GNITS.</w:t>
      </w:r>
    </w:p>
    <w:p w14:paraId="73C9C507" w14:textId="77777777" w:rsidR="00833C79" w:rsidRPr="00C51232" w:rsidRDefault="00833C79" w:rsidP="00833C7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 xml:space="preserve">Awarded certificate of merit (3rd) for </w:t>
      </w:r>
      <w:r w:rsidRPr="00C51232">
        <w:rPr>
          <w:rFonts w:ascii="Times New Roman" w:hAnsi="Times New Roman" w:cs="Times New Roman"/>
          <w:b/>
          <w:bCs/>
          <w:lang w:val="en-GB"/>
        </w:rPr>
        <w:t xml:space="preserve">BLIND CODING </w:t>
      </w:r>
      <w:r w:rsidRPr="00C51232">
        <w:rPr>
          <w:rFonts w:ascii="Times New Roman" w:hAnsi="Times New Roman" w:cs="Times New Roman"/>
          <w:lang w:val="en-GB"/>
        </w:rPr>
        <w:t>conducted by Cybersuds.</w:t>
      </w:r>
    </w:p>
    <w:p w14:paraId="1E9897E7" w14:textId="77777777" w:rsidR="00833C79" w:rsidRPr="00C51232" w:rsidRDefault="00833C79" w:rsidP="00833C7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>Awarded certificate of excellence for Web Development by VERZEO Edutech at BITS Pilani, Hyderabad and completed 1-month internship. Worked on eCommerce and public relations website. (front-end).</w:t>
      </w:r>
    </w:p>
    <w:p w14:paraId="5F084438" w14:textId="77777777" w:rsidR="00833C79" w:rsidRPr="00C51232" w:rsidRDefault="00833C79" w:rsidP="00833C7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C51232">
        <w:rPr>
          <w:rFonts w:ascii="Times New Roman" w:hAnsi="Times New Roman" w:cs="Times New Roman"/>
          <w:lang w:val="en-GB"/>
        </w:rPr>
        <w:t>Awarded with Gold certificate on JAVA - Hebeon Technologies with 85%.</w:t>
      </w:r>
    </w:p>
    <w:p w14:paraId="5B2E073C" w14:textId="77777777" w:rsidR="00833C79" w:rsidRDefault="00833C79" w:rsidP="00833C7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07" w:right="-720" w:hanging="283"/>
        <w:rPr>
          <w:rFonts w:ascii="Arial" w:hAnsi="Arial" w:cs="Arial"/>
          <w:sz w:val="20"/>
          <w:szCs w:val="20"/>
          <w:lang w:val="en-GB"/>
        </w:rPr>
      </w:pPr>
      <w:r w:rsidRPr="00C51232">
        <w:rPr>
          <w:rFonts w:ascii="Times New Roman" w:hAnsi="Times New Roman" w:cs="Times New Roman"/>
          <w:lang w:val="en-GB"/>
        </w:rPr>
        <w:t>Awarded certificate of excellence for outstanding performance and for securing I in 1-2 semester.</w:t>
      </w:r>
    </w:p>
    <w:p w14:paraId="0FD88269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000FA20F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72C8B77E" w14:textId="77777777" w:rsidR="00C51232" w:rsidRPr="00C51232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                 </w:t>
      </w:r>
      <w:r w:rsidRPr="00C51232">
        <w:rPr>
          <w:rFonts w:ascii="Times New Roman" w:hAnsi="Times New Roman" w:cs="Times New Roman"/>
          <w:b/>
          <w:bCs/>
          <w:sz w:val="28"/>
          <w:szCs w:val="28"/>
          <w:lang w:val="en-GB"/>
        </w:rPr>
        <w:t>CO-CURRICULAR ACTIVITIES</w:t>
      </w:r>
      <w:r w:rsidR="00833C79" w:rsidRPr="00C5123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93456C3" w14:textId="77777777" w:rsidR="00C51232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  <w:r>
        <w:rPr>
          <w:rFonts w:ascii="Arial" w:hAnsi="Arial" w:cs="Arial"/>
          <w:noProof/>
          <w:sz w:val="11"/>
          <w:szCs w:val="1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F5AF1" wp14:editId="10A09696">
                <wp:simplePos x="0" y="0"/>
                <wp:positionH relativeFrom="column">
                  <wp:posOffset>-62865</wp:posOffset>
                </wp:positionH>
                <wp:positionV relativeFrom="paragraph">
                  <wp:posOffset>52070</wp:posOffset>
                </wp:positionV>
                <wp:extent cx="6285865" cy="27940"/>
                <wp:effectExtent l="0" t="0" r="38735" b="482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586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C0A0C" id="Straight_x0020_Connector_x0020_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4.1pt" to="490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07F12D04" w14:textId="77777777" w:rsidR="00C51232" w:rsidRDefault="00C51232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11"/>
          <w:lang w:val="en-GB"/>
        </w:rPr>
      </w:pPr>
    </w:p>
    <w:p w14:paraId="4A58B271" w14:textId="77777777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4"/>
          <w:szCs w:val="4"/>
          <w:lang w:val="en-GB"/>
        </w:rPr>
      </w:pPr>
      <w:r>
        <w:rPr>
          <w:rFonts w:ascii="Arial" w:hAnsi="Arial" w:cs="Arial"/>
          <w:sz w:val="11"/>
          <w:szCs w:val="11"/>
          <w:lang w:val="en-GB"/>
        </w:rPr>
        <w:t xml:space="preserve"> </w:t>
      </w:r>
    </w:p>
    <w:p w14:paraId="47C27789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0A709E7C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Presented a paper on </w:t>
      </w:r>
      <w:r w:rsidRPr="005E22AE">
        <w:rPr>
          <w:rFonts w:ascii="Times New Roman" w:hAnsi="Times New Roman" w:cs="Times New Roman"/>
          <w:b/>
          <w:bCs/>
          <w:lang w:val="en-GB"/>
        </w:rPr>
        <w:t xml:space="preserve">AUGMENTED REALITY IN EDUCATION </w:t>
      </w:r>
      <w:r w:rsidRPr="005E22AE">
        <w:rPr>
          <w:rFonts w:ascii="Times New Roman" w:hAnsi="Times New Roman" w:cs="Times New Roman"/>
          <w:lang w:val="en-GB"/>
        </w:rPr>
        <w:t>in Quest-2020, A National Level technical Symposium, JNTUH.</w:t>
      </w:r>
    </w:p>
    <w:p w14:paraId="1D7CBB1D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Presented a poster on </w:t>
      </w:r>
      <w:r w:rsidRPr="005E22AE">
        <w:rPr>
          <w:rFonts w:ascii="Times New Roman" w:hAnsi="Times New Roman" w:cs="Times New Roman"/>
          <w:b/>
          <w:bCs/>
          <w:lang w:val="en-GB"/>
        </w:rPr>
        <w:t xml:space="preserve">VIRTUAL REALITY </w:t>
      </w:r>
      <w:r w:rsidRPr="005E22AE">
        <w:rPr>
          <w:rFonts w:ascii="Times New Roman" w:hAnsi="Times New Roman" w:cs="Times New Roman"/>
          <w:lang w:val="en-GB"/>
        </w:rPr>
        <w:t>conducted by Cybersuds.</w:t>
      </w:r>
    </w:p>
    <w:p w14:paraId="552306A0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Attended a summer training and internship program for Full stack Web Application Development at EngineersHub for 1 month and successfully worked on "</w:t>
      </w:r>
      <w:r w:rsidRPr="005E22AE">
        <w:rPr>
          <w:rFonts w:ascii="Times New Roman" w:hAnsi="Times New Roman" w:cs="Times New Roman"/>
          <w:b/>
          <w:bCs/>
          <w:lang w:val="en-GB"/>
        </w:rPr>
        <w:t>FEED HYDERABAD</w:t>
      </w:r>
      <w:r w:rsidRPr="005E22AE">
        <w:rPr>
          <w:rFonts w:ascii="Times New Roman" w:hAnsi="Times New Roman" w:cs="Times New Roman"/>
          <w:lang w:val="en-GB"/>
        </w:rPr>
        <w:t>" project.</w:t>
      </w:r>
    </w:p>
    <w:p w14:paraId="3BC1FFB7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Participated in 36 hours National Level Women Hackathon in GNITS in association with JHub and MHRD.</w:t>
      </w:r>
    </w:p>
    <w:p w14:paraId="1C7BF649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Participated in </w:t>
      </w:r>
      <w:r w:rsidRPr="005E22AE">
        <w:rPr>
          <w:rFonts w:ascii="Times New Roman" w:hAnsi="Times New Roman" w:cs="Times New Roman"/>
          <w:b/>
          <w:bCs/>
          <w:lang w:val="en-GB"/>
        </w:rPr>
        <w:t>Android Application Development</w:t>
      </w:r>
      <w:r w:rsidRPr="005E22AE">
        <w:rPr>
          <w:rFonts w:ascii="Times New Roman" w:hAnsi="Times New Roman" w:cs="Times New Roman"/>
          <w:lang w:val="en-GB"/>
        </w:rPr>
        <w:t xml:space="preserve"> workshop and 24 hour hackathon conducted by BRAIN O' VISION.</w:t>
      </w:r>
    </w:p>
    <w:p w14:paraId="5AA40A16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 xml:space="preserve">Participated in </w:t>
      </w:r>
      <w:r w:rsidRPr="005E22AE">
        <w:rPr>
          <w:rFonts w:ascii="Times New Roman" w:hAnsi="Times New Roman" w:cs="Times New Roman"/>
          <w:b/>
          <w:bCs/>
          <w:lang w:val="en-GB"/>
        </w:rPr>
        <w:t>Ethical hacking &amp; Cyber Security</w:t>
      </w:r>
      <w:r w:rsidRPr="005E22AE">
        <w:rPr>
          <w:rFonts w:ascii="Times New Roman" w:hAnsi="Times New Roman" w:cs="Times New Roman"/>
          <w:lang w:val="en-GB"/>
        </w:rPr>
        <w:t xml:space="preserve"> workshop conducted by Supraja Technologies in GNITS and got selected for an internship.</w:t>
      </w:r>
    </w:p>
    <w:p w14:paraId="6223D757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Participated in events organized by Literaria Clava - GNITS.</w:t>
      </w:r>
    </w:p>
    <w:p w14:paraId="14090D49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Participated in the event Tech Magus organized by IGNIUM.</w:t>
      </w:r>
    </w:p>
    <w:p w14:paraId="3A4F537B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Participated in Wordpress development, C Skill test, Code chef conducted by CSI and Cybersuds.</w:t>
      </w:r>
    </w:p>
    <w:p w14:paraId="104264BC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Completed Python 3, SQL fundamentals, JavaScript tutorial courses in Solo learn.</w:t>
      </w:r>
    </w:p>
    <w:p w14:paraId="5E1F4BF9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Attended a 2-day Technology and Career conference, workshop on Artificial Intelligence in ALIENS FEST 3.0 conducted by EngineersHub.</w:t>
      </w:r>
    </w:p>
    <w:p w14:paraId="71B27AD4" w14:textId="77777777" w:rsidR="00833C79" w:rsidRPr="005E22AE" w:rsidRDefault="00833C79" w:rsidP="00833C7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07" w:right="-720" w:hanging="283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Participated in Design Freaks event of SUDHEE-HEADSTART conducted at CBIT.</w:t>
      </w:r>
    </w:p>
    <w:p w14:paraId="671EFC04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2AB71FF6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11"/>
          <w:lang w:val="en-GB"/>
        </w:rPr>
      </w:pPr>
    </w:p>
    <w:p w14:paraId="4E51F988" w14:textId="172EF2F1" w:rsidR="00833C79" w:rsidRDefault="00833C79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5E22AE">
        <w:rPr>
          <w:rFonts w:ascii="Times New Roman" w:hAnsi="Times New Roman" w:cs="Times New Roman"/>
          <w:b/>
          <w:bCs/>
          <w:sz w:val="28"/>
          <w:szCs w:val="28"/>
          <w:lang w:val="en-GB"/>
        </w:rPr>
        <w:t>DECLARATION</w:t>
      </w:r>
      <w:r w:rsidRPr="005E22AE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39DEB617" w14:textId="172EF2F1" w:rsidR="005E22AE" w:rsidRPr="005E22AE" w:rsidRDefault="00F62B12" w:rsidP="00833C7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DB375" wp14:editId="5C53D569">
                <wp:simplePos x="0" y="0"/>
                <wp:positionH relativeFrom="column">
                  <wp:posOffset>-61595</wp:posOffset>
                </wp:positionH>
                <wp:positionV relativeFrom="paragraph">
                  <wp:posOffset>120650</wp:posOffset>
                </wp:positionV>
                <wp:extent cx="62865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4084F" id="Straight_x0020_Connector_x0020_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9.5pt" to="490.15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2FFC6879" w14:textId="77777777" w:rsidR="00833C79" w:rsidRDefault="00833C79" w:rsidP="00833C79">
      <w:pPr>
        <w:widowControl w:val="0"/>
        <w:autoSpaceDE w:val="0"/>
        <w:autoSpaceDN w:val="0"/>
        <w:adjustRightInd w:val="0"/>
        <w:rPr>
          <w:rFonts w:ascii="Arial" w:hAnsi="Arial" w:cs="Arial"/>
          <w:sz w:val="4"/>
          <w:szCs w:val="4"/>
          <w:lang w:val="en-GB"/>
        </w:rPr>
      </w:pPr>
    </w:p>
    <w:p w14:paraId="0140B4D1" w14:textId="77777777" w:rsidR="00833C79" w:rsidRPr="005E22AE" w:rsidRDefault="00833C79" w:rsidP="00833C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5E22AE">
        <w:rPr>
          <w:rFonts w:ascii="Times New Roman" w:hAnsi="Times New Roman" w:cs="Times New Roman"/>
          <w:lang w:val="en-GB"/>
        </w:rPr>
        <w:t>I hereby declare that all the information furnished above is true to the best of my knowledge and belief.</w:t>
      </w:r>
    </w:p>
    <w:p w14:paraId="2A6554A6" w14:textId="77777777" w:rsidR="00113CCE" w:rsidRDefault="00113CCE" w:rsidP="00833C79">
      <w:pPr>
        <w:tabs>
          <w:tab w:val="left" w:pos="2500"/>
        </w:tabs>
      </w:pPr>
    </w:p>
    <w:p w14:paraId="0C6D29EB" w14:textId="77777777" w:rsidR="005E22AE" w:rsidRDefault="005E22AE" w:rsidP="00833C79">
      <w:pPr>
        <w:tabs>
          <w:tab w:val="left" w:pos="2500"/>
        </w:tabs>
      </w:pPr>
    </w:p>
    <w:p w14:paraId="52EDD188" w14:textId="77777777" w:rsidR="005E22AE" w:rsidRPr="005E22AE" w:rsidRDefault="005E22AE" w:rsidP="00833C79">
      <w:pPr>
        <w:tabs>
          <w:tab w:val="left" w:pos="2500"/>
        </w:tabs>
        <w:rPr>
          <w:rFonts w:ascii="Times New Roman" w:hAnsi="Times New Roman" w:cs="Times New Roman"/>
        </w:rPr>
      </w:pPr>
      <w:r w:rsidRPr="005E22AE">
        <w:rPr>
          <w:rFonts w:ascii="Times New Roman" w:hAnsi="Times New Roman" w:cs="Times New Roman"/>
        </w:rPr>
        <w:t>Hyderabad</w:t>
      </w:r>
    </w:p>
    <w:p w14:paraId="088C3699" w14:textId="77777777" w:rsidR="005E22AE" w:rsidRPr="005E22AE" w:rsidRDefault="005E22AE" w:rsidP="00833C79">
      <w:pPr>
        <w:tabs>
          <w:tab w:val="left" w:pos="2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18-03-2020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5E22AE">
        <w:rPr>
          <w:rFonts w:ascii="Times New Roman" w:hAnsi="Times New Roman" w:cs="Times New Roman"/>
        </w:rPr>
        <w:t xml:space="preserve"> </w:t>
      </w:r>
      <w:r w:rsidRPr="005E22AE">
        <w:rPr>
          <w:rFonts w:ascii="Times New Roman" w:hAnsi="Times New Roman" w:cs="Times New Roman"/>
          <w:b/>
        </w:rPr>
        <w:t>Mukka Dheekshitha</w:t>
      </w:r>
    </w:p>
    <w:sectPr w:rsidR="005E22AE" w:rsidRPr="005E22AE" w:rsidSect="009E5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2AB3D16"/>
    <w:multiLevelType w:val="hybridMultilevel"/>
    <w:tmpl w:val="5D1A2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945D5"/>
    <w:multiLevelType w:val="multilevel"/>
    <w:tmpl w:val="60D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79"/>
    <w:rsid w:val="00113CCE"/>
    <w:rsid w:val="00320B01"/>
    <w:rsid w:val="00337D50"/>
    <w:rsid w:val="005E22AE"/>
    <w:rsid w:val="00833C79"/>
    <w:rsid w:val="009E5FE3"/>
    <w:rsid w:val="00C51232"/>
    <w:rsid w:val="00CC20DF"/>
    <w:rsid w:val="00E33787"/>
    <w:rsid w:val="00F6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8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C79"/>
    <w:rPr>
      <w:b/>
      <w:bCs/>
    </w:rPr>
  </w:style>
  <w:style w:type="paragraph" w:styleId="ListParagraph">
    <w:name w:val="List Paragraph"/>
    <w:basedOn w:val="Normal"/>
    <w:uiPriority w:val="34"/>
    <w:qFormat/>
    <w:rsid w:val="00E3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511</Words>
  <Characters>2914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chakravarthi</dc:creator>
  <cp:keywords/>
  <dc:description/>
  <cp:lastModifiedBy>dheeraj chakravarthi</cp:lastModifiedBy>
  <cp:revision>25</cp:revision>
  <dcterms:created xsi:type="dcterms:W3CDTF">2020-03-18T16:01:00Z</dcterms:created>
  <dcterms:modified xsi:type="dcterms:W3CDTF">2020-03-18T16:35:00Z</dcterms:modified>
</cp:coreProperties>
</file>